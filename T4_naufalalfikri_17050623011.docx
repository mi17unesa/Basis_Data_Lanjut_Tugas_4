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77AB4" w14:textId="77777777" w:rsidR="00853A4A" w:rsidRDefault="00853A4A">
      <w:pPr>
        <w:spacing w:before="1" w:line="160" w:lineRule="exact"/>
        <w:rPr>
          <w:sz w:val="16"/>
          <w:szCs w:val="16"/>
        </w:rPr>
      </w:pPr>
    </w:p>
    <w:p w14:paraId="4E3B1E43" w14:textId="77777777" w:rsidR="00853A4A" w:rsidRDefault="00853A4A">
      <w:pPr>
        <w:spacing w:line="200" w:lineRule="exact"/>
      </w:pPr>
    </w:p>
    <w:p w14:paraId="4D04C622" w14:textId="77777777" w:rsidR="00853A4A" w:rsidRDefault="00853A4A">
      <w:pPr>
        <w:spacing w:line="200" w:lineRule="exact"/>
      </w:pPr>
    </w:p>
    <w:p w14:paraId="4B31DF5E" w14:textId="29C25A68" w:rsidR="00853A4A" w:rsidRDefault="00853A4A">
      <w:pPr>
        <w:ind w:left="100" w:right="-58"/>
        <w:rPr>
          <w:sz w:val="22"/>
          <w:szCs w:val="22"/>
        </w:rPr>
      </w:pPr>
    </w:p>
    <w:p w14:paraId="5352EAE5" w14:textId="77777777" w:rsidR="00853A4A" w:rsidRDefault="00853A4A">
      <w:pPr>
        <w:spacing w:before="1" w:line="180" w:lineRule="exact"/>
        <w:rPr>
          <w:sz w:val="18"/>
          <w:szCs w:val="18"/>
        </w:rPr>
      </w:pPr>
      <w:bookmarkStart w:id="0" w:name="_GoBack"/>
      <w:bookmarkEnd w:id="0"/>
    </w:p>
    <w:p w14:paraId="2F0A338D" w14:textId="2F88AF85" w:rsidR="00853A4A" w:rsidRDefault="00853A4A">
      <w:pPr>
        <w:spacing w:line="240" w:lineRule="exact"/>
        <w:ind w:left="100"/>
        <w:rPr>
          <w:sz w:val="22"/>
          <w:szCs w:val="22"/>
        </w:rPr>
      </w:pPr>
    </w:p>
    <w:p w14:paraId="35687254" w14:textId="77777777" w:rsidR="00853A4A" w:rsidRDefault="0018447C">
      <w:pPr>
        <w:spacing w:before="55"/>
        <w:rPr>
          <w:sz w:val="28"/>
          <w:szCs w:val="28"/>
        </w:rPr>
        <w:sectPr w:rsidR="00853A4A">
          <w:headerReference w:type="default" r:id="rId7"/>
          <w:pgSz w:w="12240" w:h="15840"/>
          <w:pgMar w:top="1380" w:right="1720" w:bottom="280" w:left="1340" w:header="720" w:footer="720" w:gutter="0"/>
          <w:cols w:num="2" w:space="720" w:equalWidth="0">
            <w:col w:w="2238" w:space="594"/>
            <w:col w:w="6348"/>
          </w:cols>
        </w:sectPr>
      </w:pPr>
      <w:r>
        <w:br w:type="column"/>
      </w: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U</w:t>
      </w:r>
      <w:r>
        <w:rPr>
          <w:b/>
          <w:sz w:val="28"/>
          <w:szCs w:val="28"/>
        </w:rPr>
        <w:t>G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S B</w:t>
      </w:r>
      <w:r>
        <w:rPr>
          <w:b/>
          <w:spacing w:val="-2"/>
          <w:sz w:val="28"/>
          <w:szCs w:val="28"/>
        </w:rPr>
        <w:t>A</w:t>
      </w: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 xml:space="preserve">S </w:t>
      </w:r>
      <w:r>
        <w:rPr>
          <w:b/>
          <w:spacing w:val="-2"/>
          <w:sz w:val="28"/>
          <w:szCs w:val="28"/>
        </w:rPr>
        <w:t>D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TA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L</w:t>
      </w:r>
      <w:r>
        <w:rPr>
          <w:b/>
          <w:spacing w:val="-2"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J</w:t>
      </w:r>
      <w:r>
        <w:rPr>
          <w:b/>
          <w:spacing w:val="-1"/>
          <w:sz w:val="28"/>
          <w:szCs w:val="28"/>
        </w:rPr>
        <w:t>U</w:t>
      </w:r>
      <w:r>
        <w:rPr>
          <w:b/>
          <w:sz w:val="28"/>
          <w:szCs w:val="28"/>
        </w:rPr>
        <w:t>T</w:t>
      </w:r>
    </w:p>
    <w:p w14:paraId="51159E65" w14:textId="391F3463" w:rsidR="00853A4A" w:rsidRDefault="00853A4A" w:rsidP="00583530">
      <w:pPr>
        <w:spacing w:before="32"/>
        <w:ind w:right="5735"/>
        <w:rPr>
          <w:sz w:val="22"/>
          <w:szCs w:val="22"/>
        </w:rPr>
      </w:pPr>
    </w:p>
    <w:p w14:paraId="456A7B56" w14:textId="77777777" w:rsidR="00853A4A" w:rsidRDefault="00853A4A">
      <w:pPr>
        <w:spacing w:before="1" w:line="180" w:lineRule="exact"/>
        <w:rPr>
          <w:sz w:val="18"/>
          <w:szCs w:val="18"/>
        </w:rPr>
      </w:pPr>
    </w:p>
    <w:p w14:paraId="210A5947" w14:textId="77777777" w:rsidR="00853A4A" w:rsidRDefault="0018447C">
      <w:pPr>
        <w:ind w:left="460"/>
        <w:rPr>
          <w:sz w:val="22"/>
          <w:szCs w:val="22"/>
        </w:rPr>
      </w:pPr>
      <w:r>
        <w:rPr>
          <w:sz w:val="22"/>
          <w:szCs w:val="22"/>
        </w:rPr>
        <w:t>1. 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tif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odb</w:t>
      </w:r>
    </w:p>
    <w:p w14:paraId="250FB3C3" w14:textId="77777777" w:rsidR="00853A4A" w:rsidRDefault="00853A4A">
      <w:pPr>
        <w:spacing w:before="5" w:line="180" w:lineRule="exact"/>
        <w:rPr>
          <w:sz w:val="18"/>
          <w:szCs w:val="18"/>
        </w:rPr>
      </w:pPr>
    </w:p>
    <w:p w14:paraId="667017CE" w14:textId="27C194F3" w:rsidR="00853A4A" w:rsidRDefault="00583530">
      <w:pPr>
        <w:ind w:left="460"/>
      </w:pPr>
      <w:r>
        <w:rPr>
          <w:noProof/>
        </w:rPr>
        <w:drawing>
          <wp:inline distT="0" distB="0" distL="0" distR="0" wp14:anchorId="4DFB21EC" wp14:editId="6A430271">
            <wp:extent cx="3111500" cy="586740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E1D1D" w14:textId="77777777" w:rsidR="00853A4A" w:rsidRDefault="00853A4A">
      <w:pPr>
        <w:spacing w:before="1" w:line="180" w:lineRule="exact"/>
        <w:rPr>
          <w:sz w:val="19"/>
          <w:szCs w:val="19"/>
        </w:rPr>
      </w:pPr>
    </w:p>
    <w:p w14:paraId="50BFD539" w14:textId="77777777" w:rsidR="00853A4A" w:rsidRDefault="0018447C">
      <w:pPr>
        <w:ind w:left="460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buat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</w:p>
    <w:p w14:paraId="6A63D6ED" w14:textId="77777777" w:rsidR="00853A4A" w:rsidRDefault="00853A4A">
      <w:pPr>
        <w:spacing w:before="6" w:line="180" w:lineRule="exact"/>
        <w:rPr>
          <w:sz w:val="18"/>
          <w:szCs w:val="18"/>
        </w:rPr>
      </w:pPr>
    </w:p>
    <w:p w14:paraId="13393F88" w14:textId="717756FC" w:rsidR="00853A4A" w:rsidRDefault="00583530">
      <w:pPr>
        <w:ind w:left="460"/>
      </w:pPr>
      <w:r>
        <w:rPr>
          <w:noProof/>
        </w:rPr>
        <w:drawing>
          <wp:inline distT="0" distB="0" distL="0" distR="0" wp14:anchorId="36513985" wp14:editId="3FD1DF7B">
            <wp:extent cx="3862070" cy="259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6FA6F" w14:textId="77777777" w:rsidR="00853A4A" w:rsidRDefault="00853A4A">
      <w:pPr>
        <w:spacing w:before="1" w:line="180" w:lineRule="exact"/>
        <w:rPr>
          <w:sz w:val="19"/>
          <w:szCs w:val="19"/>
        </w:rPr>
      </w:pPr>
    </w:p>
    <w:p w14:paraId="3C022660" w14:textId="77777777" w:rsidR="00853A4A" w:rsidRDefault="0018447C">
      <w:pPr>
        <w:ind w:left="460"/>
        <w:rPr>
          <w:sz w:val="22"/>
          <w:szCs w:val="22"/>
        </w:rPr>
      </w:pPr>
      <w:r>
        <w:rPr>
          <w:sz w:val="22"/>
          <w:szCs w:val="22"/>
        </w:rPr>
        <w:t>3. M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j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n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od s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rv</w:t>
      </w:r>
      <w:r>
        <w:rPr>
          <w:sz w:val="22"/>
          <w:szCs w:val="22"/>
        </w:rPr>
        <w:t>er</w:t>
      </w:r>
    </w:p>
    <w:p w14:paraId="3987179A" w14:textId="77777777" w:rsidR="00853A4A" w:rsidRDefault="00853A4A">
      <w:pPr>
        <w:spacing w:before="4" w:line="180" w:lineRule="exact"/>
        <w:rPr>
          <w:sz w:val="18"/>
          <w:szCs w:val="18"/>
        </w:rPr>
      </w:pPr>
    </w:p>
    <w:p w14:paraId="0EA149E9" w14:textId="7DDB2EE0" w:rsidR="00853A4A" w:rsidRDefault="00583530">
      <w:pPr>
        <w:ind w:left="460"/>
      </w:pPr>
      <w:r>
        <w:rPr>
          <w:noProof/>
        </w:rPr>
        <w:drawing>
          <wp:inline distT="0" distB="0" distL="0" distR="0" wp14:anchorId="65187489" wp14:editId="1DD48ABD">
            <wp:extent cx="2156460" cy="436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D36C0" w14:textId="77777777" w:rsidR="00853A4A" w:rsidRDefault="00853A4A">
      <w:pPr>
        <w:spacing w:before="6" w:line="160" w:lineRule="exact"/>
        <w:rPr>
          <w:sz w:val="17"/>
          <w:szCs w:val="17"/>
        </w:rPr>
      </w:pPr>
    </w:p>
    <w:p w14:paraId="164A4C0E" w14:textId="77777777" w:rsidR="00853A4A" w:rsidRDefault="0018447C">
      <w:pPr>
        <w:ind w:left="460"/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r>
        <w:rPr>
          <w:spacing w:val="1"/>
          <w:sz w:val="22"/>
          <w:szCs w:val="22"/>
        </w:rPr>
        <w:t>K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si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od po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20000</w:t>
      </w:r>
    </w:p>
    <w:p w14:paraId="3B546291" w14:textId="77777777" w:rsidR="00853A4A" w:rsidRDefault="00853A4A">
      <w:pPr>
        <w:spacing w:before="4" w:line="180" w:lineRule="exact"/>
        <w:rPr>
          <w:sz w:val="18"/>
          <w:szCs w:val="18"/>
        </w:rPr>
      </w:pPr>
    </w:p>
    <w:p w14:paraId="2F563855" w14:textId="63B09ED4" w:rsidR="00853A4A" w:rsidRDefault="00583530">
      <w:pPr>
        <w:ind w:left="460"/>
        <w:sectPr w:rsidR="00853A4A">
          <w:type w:val="continuous"/>
          <w:pgSz w:w="12240" w:h="15840"/>
          <w:pgMar w:top="1380" w:right="172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763BA813" wp14:editId="79A25555">
            <wp:extent cx="3275330" cy="777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BDEB0" w14:textId="4ADE8E89" w:rsidR="00853A4A" w:rsidRDefault="00583530">
      <w:pPr>
        <w:spacing w:line="200" w:lineRule="exac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28F886" wp14:editId="5CE4A6C4">
                <wp:simplePos x="0" y="0"/>
                <wp:positionH relativeFrom="page">
                  <wp:posOffset>1130300</wp:posOffset>
                </wp:positionH>
                <wp:positionV relativeFrom="page">
                  <wp:posOffset>915670</wp:posOffset>
                </wp:positionV>
                <wp:extent cx="2378710" cy="138430"/>
                <wp:effectExtent l="0" t="1270" r="0" b="317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8710" cy="138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D323BD" w14:textId="149FBF38" w:rsidR="00583530" w:rsidRDefault="00583530" w:rsidP="00583530">
                            <w:pPr>
                              <w:spacing w:line="240" w:lineRule="exact"/>
                              <w:ind w:left="20" w:right="-33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5. Pr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spacing w:val="-4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y</w:t>
                            </w:r>
                            <w:r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j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spacing w:val="-2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spacing w:val="-2"/>
                                <w:sz w:val="22"/>
                                <w:szCs w:val="22"/>
                              </w:rPr>
                              <w:t>k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den</w:t>
                            </w:r>
                            <w:r>
                              <w:rPr>
                                <w:spacing w:val="-2"/>
                                <w:sz w:val="22"/>
                                <w:szCs w:val="22"/>
                              </w:rPr>
                              <w:t>g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 xml:space="preserve"> i</w:t>
                            </w:r>
                            <w:r>
                              <w:rPr>
                                <w:spacing w:val="-2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spacing w:val="-2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spacing w:val="-2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28F886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89pt;margin-top:72.1pt;width:187.3pt;height:10.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" filled="f" stroked="f">
                <v:textbox inset="0,0,0,0">
                  <w:txbxContent>
                    <w:p w14:paraId="7AD323BD" w14:textId="149FBF38" w:rsidR="00583530" w:rsidRDefault="00583530" w:rsidP="00583530">
                      <w:pPr>
                        <w:spacing w:line="240" w:lineRule="exact"/>
                        <w:ind w:left="20" w:right="-33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5. Pr</w:t>
                      </w:r>
                      <w:r>
                        <w:rPr>
                          <w:spacing w:val="1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spacing w:val="-4"/>
                          <w:sz w:val="22"/>
                          <w:szCs w:val="22"/>
                        </w:rPr>
                        <w:t>m</w:t>
                      </w:r>
                      <w:r>
                        <w:rPr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spacing w:val="1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sz w:val="22"/>
                          <w:szCs w:val="22"/>
                        </w:rPr>
                        <w:t>y</w:t>
                      </w:r>
                      <w:r>
                        <w:rPr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d</w:t>
                      </w:r>
                      <w:r>
                        <w:rPr>
                          <w:spacing w:val="-1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spacing w:val="1"/>
                          <w:sz w:val="22"/>
                          <w:szCs w:val="22"/>
                        </w:rPr>
                        <w:t>j</w:t>
                      </w:r>
                      <w:r>
                        <w:rPr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spacing w:val="1"/>
                          <w:sz w:val="22"/>
                          <w:szCs w:val="22"/>
                        </w:rPr>
                        <w:t>l</w:t>
                      </w:r>
                      <w:r>
                        <w:rPr>
                          <w:spacing w:val="-2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spacing w:val="-2"/>
                          <w:sz w:val="22"/>
                          <w:szCs w:val="22"/>
                        </w:rPr>
                        <w:t>k</w:t>
                      </w:r>
                      <w:r>
                        <w:rPr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den</w:t>
                      </w:r>
                      <w:r>
                        <w:rPr>
                          <w:spacing w:val="-2"/>
                          <w:sz w:val="22"/>
                          <w:szCs w:val="22"/>
                        </w:rPr>
                        <w:t>g</w:t>
                      </w:r>
                      <w:r>
                        <w:rPr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spacing w:val="1"/>
                          <w:sz w:val="22"/>
                          <w:szCs w:val="22"/>
                        </w:rPr>
                        <w:t xml:space="preserve"> i</w:t>
                      </w:r>
                      <w:r>
                        <w:rPr>
                          <w:spacing w:val="-2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sz w:val="22"/>
                          <w:szCs w:val="22"/>
                        </w:rPr>
                        <w:t>M</w:t>
                      </w:r>
                      <w:r>
                        <w:rPr>
                          <w:spacing w:val="-2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spacing w:val="1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spacing w:val="-2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sz w:val="22"/>
                          <w:szCs w:val="22"/>
                        </w:rPr>
                        <w:t xml:space="preserve"> 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75AB631" w14:textId="72003818" w:rsidR="00853A4A" w:rsidRDefault="00583530">
      <w:pPr>
        <w:ind w:left="100"/>
      </w:pPr>
      <w:r>
        <w:rPr>
          <w:noProof/>
        </w:rPr>
        <w:drawing>
          <wp:inline distT="0" distB="0" distL="0" distR="0" wp14:anchorId="69ABC7DA" wp14:editId="1485F477">
            <wp:extent cx="4981575" cy="3698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C4EBD" w14:textId="77777777" w:rsidR="00853A4A" w:rsidRDefault="00853A4A">
      <w:pPr>
        <w:spacing w:before="8" w:line="140" w:lineRule="exact"/>
        <w:rPr>
          <w:sz w:val="15"/>
          <w:szCs w:val="15"/>
        </w:rPr>
      </w:pPr>
    </w:p>
    <w:p w14:paraId="493599CD" w14:textId="49483F52" w:rsidR="00853A4A" w:rsidRDefault="0018447C">
      <w:pPr>
        <w:spacing w:before="32"/>
        <w:ind w:left="100"/>
        <w:rPr>
          <w:sz w:val="22"/>
          <w:szCs w:val="22"/>
        </w:rPr>
      </w:pPr>
      <w:r>
        <w:rPr>
          <w:sz w:val="22"/>
          <w:szCs w:val="22"/>
        </w:rPr>
        <w:t>6.</w:t>
      </w:r>
      <w:r w:rsidR="00583530">
        <w:rPr>
          <w:sz w:val="22"/>
          <w:szCs w:val="22"/>
        </w:rPr>
        <w:t>Maukan</w:t>
      </w:r>
      <w:r>
        <w:rPr>
          <w:sz w:val="22"/>
          <w:szCs w:val="22"/>
        </w:rPr>
        <w:t xml:space="preserve"> da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 w:rsidR="00583530">
        <w:rPr>
          <w:sz w:val="22"/>
          <w:szCs w:val="22"/>
        </w:rPr>
        <w:t xml:space="preserve"> :</w:t>
      </w:r>
    </w:p>
    <w:p w14:paraId="285A31F4" w14:textId="77777777" w:rsidR="00853A4A" w:rsidRDefault="00853A4A">
      <w:pPr>
        <w:spacing w:before="5" w:line="180" w:lineRule="exact"/>
        <w:rPr>
          <w:sz w:val="18"/>
          <w:szCs w:val="18"/>
        </w:rPr>
      </w:pPr>
    </w:p>
    <w:p w14:paraId="273B275F" w14:textId="64038ECD" w:rsidR="00853A4A" w:rsidRDefault="00583530">
      <w:pPr>
        <w:ind w:left="100"/>
      </w:pPr>
      <w:r>
        <w:rPr>
          <w:noProof/>
        </w:rPr>
        <w:drawing>
          <wp:inline distT="0" distB="0" distL="0" distR="0" wp14:anchorId="7E1EE636" wp14:editId="5FCA03E0">
            <wp:extent cx="4967605" cy="668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0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2372A" w14:textId="77777777" w:rsidR="00853A4A" w:rsidRDefault="00853A4A">
      <w:pPr>
        <w:spacing w:before="6" w:line="160" w:lineRule="exact"/>
        <w:rPr>
          <w:sz w:val="17"/>
          <w:szCs w:val="17"/>
        </w:rPr>
      </w:pPr>
    </w:p>
    <w:p w14:paraId="09EAFCF6" w14:textId="0E287203" w:rsidR="00853A4A" w:rsidRDefault="0018447C">
      <w:pPr>
        <w:ind w:left="100"/>
        <w:rPr>
          <w:sz w:val="22"/>
          <w:szCs w:val="22"/>
        </w:rPr>
      </w:pPr>
      <w:r>
        <w:rPr>
          <w:sz w:val="22"/>
          <w:szCs w:val="22"/>
        </w:rPr>
        <w:t>7. M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coba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one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si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ec</w:t>
      </w:r>
      <w:r>
        <w:rPr>
          <w:sz w:val="22"/>
          <w:szCs w:val="22"/>
        </w:rPr>
        <w:t>onda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y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dan 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uncul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hat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 w:rsidR="00583530">
        <w:rPr>
          <w:sz w:val="22"/>
          <w:szCs w:val="22"/>
        </w:rPr>
        <w:t xml:space="preserve"> :</w:t>
      </w:r>
    </w:p>
    <w:p w14:paraId="16F70D69" w14:textId="77777777" w:rsidR="00853A4A" w:rsidRDefault="00853A4A">
      <w:pPr>
        <w:spacing w:before="4" w:line="180" w:lineRule="exact"/>
        <w:rPr>
          <w:sz w:val="18"/>
          <w:szCs w:val="18"/>
        </w:rPr>
      </w:pPr>
    </w:p>
    <w:p w14:paraId="1ECA36C9" w14:textId="4D94B417" w:rsidR="00853A4A" w:rsidRDefault="00583530">
      <w:pPr>
        <w:ind w:left="100"/>
        <w:sectPr w:rsidR="00853A4A">
          <w:headerReference w:type="default" r:id="rId14"/>
          <w:pgSz w:w="12240" w:h="15840"/>
          <w:pgMar w:top="1660" w:right="1720" w:bottom="280" w:left="1700" w:header="1462" w:footer="0" w:gutter="0"/>
          <w:cols w:space="720"/>
        </w:sectPr>
      </w:pPr>
      <w:r>
        <w:rPr>
          <w:noProof/>
        </w:rPr>
        <w:drawing>
          <wp:inline distT="0" distB="0" distL="0" distR="0" wp14:anchorId="027294AA" wp14:editId="206E969C">
            <wp:extent cx="4940300" cy="20059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474FE" w14:textId="77777777" w:rsidR="00853A4A" w:rsidRDefault="00853A4A">
      <w:pPr>
        <w:spacing w:line="200" w:lineRule="exact"/>
      </w:pPr>
    </w:p>
    <w:p w14:paraId="37EA1B35" w14:textId="0ED5E1B4" w:rsidR="00583530" w:rsidRPr="00583530" w:rsidRDefault="00583530" w:rsidP="00583530">
      <w:pPr>
        <w:spacing w:line="240" w:lineRule="exact"/>
        <w:ind w:left="20" w:right="-33"/>
        <w:rPr>
          <w:sz w:val="22"/>
          <w:szCs w:val="22"/>
        </w:rPr>
      </w:pPr>
      <w:r>
        <w:rPr>
          <w:sz w:val="22"/>
          <w:szCs w:val="22"/>
        </w:rPr>
        <w:t>8. M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 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B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ui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econ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y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B</w:t>
      </w:r>
      <w:r>
        <w:rPr>
          <w:sz w:val="22"/>
          <w:szCs w:val="22"/>
        </w:rPr>
        <w:t xml:space="preserve"> :</w:t>
      </w:r>
    </w:p>
    <w:p w14:paraId="1629020D" w14:textId="7DC34D93" w:rsidR="00853A4A" w:rsidRDefault="00583530">
      <w:pPr>
        <w:ind w:left="100"/>
      </w:pPr>
      <w:r>
        <w:rPr>
          <w:noProof/>
        </w:rPr>
        <w:drawing>
          <wp:inline distT="0" distB="0" distL="0" distR="0" wp14:anchorId="00BDF8BB" wp14:editId="198E28E3">
            <wp:extent cx="5008880" cy="1242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8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07507" w14:textId="77777777" w:rsidR="00853A4A" w:rsidRDefault="00853A4A">
      <w:pPr>
        <w:spacing w:before="6" w:line="140" w:lineRule="exact"/>
        <w:rPr>
          <w:sz w:val="15"/>
          <w:szCs w:val="15"/>
        </w:rPr>
      </w:pPr>
    </w:p>
    <w:p w14:paraId="42E9B985" w14:textId="351D1162" w:rsidR="00853A4A" w:rsidRPr="00583530" w:rsidRDefault="0018447C" w:rsidP="00583530">
      <w:pPr>
        <w:spacing w:before="32"/>
        <w:ind w:left="100"/>
        <w:rPr>
          <w:sz w:val="22"/>
          <w:szCs w:val="22"/>
        </w:rPr>
      </w:pPr>
      <w:r>
        <w:rPr>
          <w:sz w:val="22"/>
          <w:szCs w:val="22"/>
        </w:rPr>
        <w:t>9. M</w:t>
      </w:r>
      <w:r>
        <w:rPr>
          <w:spacing w:val="1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kk</w:t>
      </w:r>
      <w:r>
        <w:rPr>
          <w:sz w:val="22"/>
          <w:szCs w:val="22"/>
        </w:rPr>
        <w:t>an da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a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onda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y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ebabkan e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or</w:t>
      </w:r>
      <w:r w:rsidR="00583530">
        <w:rPr>
          <w:sz w:val="22"/>
          <w:szCs w:val="22"/>
        </w:rPr>
        <w:t xml:space="preserve"> :</w:t>
      </w:r>
    </w:p>
    <w:p w14:paraId="1B7F0CF8" w14:textId="4BE282B1" w:rsidR="00853A4A" w:rsidRDefault="00583530">
      <w:pPr>
        <w:ind w:left="100"/>
      </w:pPr>
      <w:r>
        <w:rPr>
          <w:noProof/>
        </w:rPr>
        <w:drawing>
          <wp:inline distT="0" distB="0" distL="0" distR="0" wp14:anchorId="12FBCF8B" wp14:editId="72F2137C">
            <wp:extent cx="5950585" cy="22383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13DEA" w14:textId="77777777" w:rsidR="00853A4A" w:rsidRDefault="00853A4A">
      <w:pPr>
        <w:spacing w:before="5" w:line="180" w:lineRule="exact"/>
        <w:rPr>
          <w:sz w:val="18"/>
          <w:szCs w:val="18"/>
        </w:rPr>
      </w:pPr>
    </w:p>
    <w:p w14:paraId="3A512036" w14:textId="5F83E4DF" w:rsidR="00853A4A" w:rsidRDefault="0018447C">
      <w:pPr>
        <w:ind w:left="100"/>
        <w:rPr>
          <w:sz w:val="22"/>
          <w:szCs w:val="22"/>
        </w:rPr>
      </w:pPr>
      <w:r>
        <w:rPr>
          <w:sz w:val="22"/>
          <w:szCs w:val="22"/>
        </w:rPr>
        <w:t>10. M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hat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ha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or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ak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r</w:t>
      </w:r>
      <w:r w:rsidR="00583530">
        <w:rPr>
          <w:sz w:val="22"/>
          <w:szCs w:val="22"/>
        </w:rPr>
        <w:t xml:space="preserve"> :</w:t>
      </w:r>
    </w:p>
    <w:p w14:paraId="554D882A" w14:textId="77777777" w:rsidR="00853A4A" w:rsidRDefault="00853A4A">
      <w:pPr>
        <w:spacing w:before="4" w:line="180" w:lineRule="exact"/>
        <w:rPr>
          <w:sz w:val="18"/>
          <w:szCs w:val="18"/>
        </w:rPr>
      </w:pPr>
    </w:p>
    <w:p w14:paraId="1A6D9737" w14:textId="2FDDD624" w:rsidR="00853A4A" w:rsidRDefault="00583530">
      <w:pPr>
        <w:ind w:left="100"/>
        <w:sectPr w:rsidR="00853A4A">
          <w:headerReference w:type="default" r:id="rId18"/>
          <w:pgSz w:w="12240" w:h="15840"/>
          <w:pgMar w:top="1660" w:right="980" w:bottom="280" w:left="1700" w:header="1462" w:footer="0" w:gutter="0"/>
          <w:cols w:space="720"/>
        </w:sectPr>
      </w:pPr>
      <w:r>
        <w:rPr>
          <w:noProof/>
        </w:rPr>
        <w:drawing>
          <wp:inline distT="0" distB="0" distL="0" distR="0" wp14:anchorId="6155B50C" wp14:editId="5A23F0E8">
            <wp:extent cx="5950585" cy="2524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ED84B" w14:textId="56DBA7FD" w:rsidR="00853A4A" w:rsidRDefault="0018447C">
      <w:pPr>
        <w:spacing w:before="74"/>
        <w:ind w:left="10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11. </w:t>
      </w:r>
      <w:r>
        <w:rPr>
          <w:spacing w:val="1"/>
          <w:sz w:val="22"/>
          <w:szCs w:val="22"/>
        </w:rPr>
        <w:t>Me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buat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nda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y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B d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an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 w:rsidR="00583530">
        <w:rPr>
          <w:sz w:val="22"/>
          <w:szCs w:val="22"/>
        </w:rPr>
        <w:t xml:space="preserve"> :</w:t>
      </w:r>
    </w:p>
    <w:p w14:paraId="60CCA1BE" w14:textId="77777777" w:rsidR="00853A4A" w:rsidRDefault="00853A4A">
      <w:pPr>
        <w:spacing w:before="6" w:line="180" w:lineRule="exact"/>
        <w:rPr>
          <w:sz w:val="18"/>
          <w:szCs w:val="18"/>
        </w:rPr>
      </w:pPr>
    </w:p>
    <w:p w14:paraId="2565D077" w14:textId="2143B573" w:rsidR="00853A4A" w:rsidRDefault="00583530">
      <w:pPr>
        <w:ind w:left="100"/>
      </w:pPr>
      <w:r>
        <w:rPr>
          <w:noProof/>
        </w:rPr>
        <w:drawing>
          <wp:inline distT="0" distB="0" distL="0" distR="0" wp14:anchorId="300F64DC" wp14:editId="0D9B7E29">
            <wp:extent cx="5595620" cy="46399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620" cy="463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3A4A">
      <w:headerReference w:type="default" r:id="rId21"/>
      <w:pgSz w:w="12240" w:h="15840"/>
      <w:pgMar w:top="1360" w:right="1520" w:bottom="280" w:left="1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682DF" w14:textId="77777777" w:rsidR="0018447C" w:rsidRDefault="0018447C">
      <w:r>
        <w:separator/>
      </w:r>
    </w:p>
  </w:endnote>
  <w:endnote w:type="continuationSeparator" w:id="0">
    <w:p w14:paraId="1CAAC5B3" w14:textId="77777777" w:rsidR="0018447C" w:rsidRDefault="00184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0E9E00" w14:textId="77777777" w:rsidR="0018447C" w:rsidRDefault="0018447C">
      <w:r>
        <w:separator/>
      </w:r>
    </w:p>
  </w:footnote>
  <w:footnote w:type="continuationSeparator" w:id="0">
    <w:p w14:paraId="2AFB342B" w14:textId="77777777" w:rsidR="0018447C" w:rsidRDefault="001844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568AA" w14:textId="77AF73DF" w:rsidR="00583530" w:rsidRDefault="00583530">
    <w:pPr>
      <w:pStyle w:val="Header"/>
    </w:pPr>
    <w:r>
      <w:t>Naufal Al Fikri</w:t>
    </w:r>
  </w:p>
  <w:p w14:paraId="20FD2554" w14:textId="4CE37E94" w:rsidR="00583530" w:rsidRDefault="00583530">
    <w:pPr>
      <w:pStyle w:val="Header"/>
    </w:pPr>
    <w:r>
      <w:t>17050623011/MI17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073DF" w14:textId="45F0122D" w:rsidR="00853A4A" w:rsidRPr="00583530" w:rsidRDefault="00853A4A" w:rsidP="005835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440F9" w14:textId="677CCC12" w:rsidR="00853A4A" w:rsidRDefault="00583530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43C3161" wp14:editId="42483743">
              <wp:simplePos x="0" y="0"/>
              <wp:positionH relativeFrom="page">
                <wp:posOffset>1130300</wp:posOffset>
              </wp:positionH>
              <wp:positionV relativeFrom="page">
                <wp:posOffset>915670</wp:posOffset>
              </wp:positionV>
              <wp:extent cx="3040380" cy="165735"/>
              <wp:effectExtent l="0" t="1270" r="1270" b="444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03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D46C86" w14:textId="7142B1B8" w:rsidR="00853A4A" w:rsidRDefault="00853A4A">
                          <w:pPr>
                            <w:spacing w:line="240" w:lineRule="exact"/>
                            <w:ind w:left="20" w:right="-33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3C316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89pt;margin-top:72.1pt;width:239.4pt;height:13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" filled="f" stroked="f">
              <v:textbox inset="0,0,0,0">
                <w:txbxContent>
                  <w:p w14:paraId="61D46C86" w14:textId="7142B1B8" w:rsidR="00853A4A" w:rsidRDefault="00853A4A">
                    <w:pPr>
                      <w:spacing w:line="240" w:lineRule="exact"/>
                      <w:ind w:left="20" w:right="-33"/>
                      <w:rPr>
                        <w:sz w:val="22"/>
                        <w:szCs w:val="2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50D35" w14:textId="77777777" w:rsidR="00853A4A" w:rsidRDefault="00853A4A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63A08"/>
    <w:multiLevelType w:val="multilevel"/>
    <w:tmpl w:val="F33E516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A4A"/>
    <w:rsid w:val="0018447C"/>
    <w:rsid w:val="00583530"/>
    <w:rsid w:val="0085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12AC25"/>
  <w15:docId w15:val="{538B6FC4-705D-410B-833F-F7128F69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835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3530"/>
  </w:style>
  <w:style w:type="paragraph" w:styleId="Footer">
    <w:name w:val="footer"/>
    <w:basedOn w:val="Normal"/>
    <w:link w:val="FooterChar"/>
    <w:uiPriority w:val="99"/>
    <w:unhideWhenUsed/>
    <w:rsid w:val="005835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3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naufal alfikri</dc:creator>
  <cp:lastModifiedBy>naufal alfikri</cp:lastModifiedBy>
  <cp:revision>2</cp:revision>
  <dcterms:created xsi:type="dcterms:W3CDTF">2019-04-26T15:08:00Z</dcterms:created>
  <dcterms:modified xsi:type="dcterms:W3CDTF">2019-04-26T15:08:00Z</dcterms:modified>
</cp:coreProperties>
</file>